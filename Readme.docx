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bookmarkStart w:id="0" w:name="_GoBack"/>
      <w:bookmarkEnd w:id="0"/>
      <w:r w:rsidRPr="00EE3774">
        <w:rPr>
          <w:rFonts w:ascii="Courier" w:hAnsi="Courier" w:cs="Courier"/>
          <w:sz w:val="26"/>
          <w:szCs w:val="26"/>
        </w:rPr>
        <w:t>This project is my interactive Curriculum Vitae or Resume.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P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EE3774">
        <w:rPr>
          <w:rFonts w:ascii="Courier" w:hAnsi="Courier" w:cs="Courier"/>
          <w:sz w:val="26"/>
          <w:szCs w:val="26"/>
        </w:rPr>
        <w:t>This project is my interactive Curriculum Vitae or Resume.</w:t>
      </w:r>
    </w:p>
    <w:p w:rsidR="00EE3774" w:rsidRP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EE3774">
        <w:rPr>
          <w:rFonts w:ascii="Courier" w:hAnsi="Courier" w:cs="Courier"/>
          <w:sz w:val="26"/>
          <w:szCs w:val="26"/>
        </w:rPr>
        <w:t>The intent is to allow the user to view portions of the each job description by pressing a button</w:t>
      </w:r>
      <w:r>
        <w:rPr>
          <w:rFonts w:ascii="Courier" w:hAnsi="Courier" w:cs="Courier"/>
          <w:sz w:val="26"/>
          <w:szCs w:val="26"/>
        </w:rPr>
        <w:t xml:space="preserve">. It makes the initial overall </w:t>
      </w:r>
      <w:r w:rsidRPr="00EE3774">
        <w:rPr>
          <w:rFonts w:ascii="Courier" w:hAnsi="Courier" w:cs="Courier"/>
          <w:sz w:val="26"/>
          <w:szCs w:val="26"/>
        </w:rPr>
        <w:t>resume shorter, avoiding the clunky long resume. I also included a small picture of the product line I was working on during my tenure at each company. This also helps with the job description.</w:t>
      </w:r>
    </w:p>
    <w:p w:rsidR="00EE3774" w:rsidRP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EE3774">
        <w:rPr>
          <w:rFonts w:ascii="Courier" w:hAnsi="Courier" w:cs="Courier"/>
          <w:sz w:val="26"/>
          <w:szCs w:val="26"/>
        </w:rPr>
        <w:t>This website is straightforward and is intuitive in its operation.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Getting Started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These instructions will get you a copy of the project up and running on your local machine for development and testing purposes. See deployment for notes on how to deploy the project on a live system.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### Prerequisites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What things you need to install the software and how to install them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```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Give examples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```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### Installing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step by step series of examples that tell you how to get a development </w:t>
      </w:r>
      <w:proofErr w:type="spellStart"/>
      <w:r>
        <w:rPr>
          <w:rFonts w:ascii="Courier" w:hAnsi="Courier" w:cs="Courier"/>
          <w:sz w:val="26"/>
          <w:szCs w:val="26"/>
        </w:rPr>
        <w:t>env</w:t>
      </w:r>
      <w:proofErr w:type="spellEnd"/>
      <w:r>
        <w:rPr>
          <w:rFonts w:ascii="Courier" w:hAnsi="Courier" w:cs="Courier"/>
          <w:sz w:val="26"/>
          <w:szCs w:val="26"/>
        </w:rPr>
        <w:t xml:space="preserve"> running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Say what the step will be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```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Give the example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```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And repeat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```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until</w:t>
      </w:r>
      <w:proofErr w:type="gramEnd"/>
      <w:r>
        <w:rPr>
          <w:rFonts w:ascii="Courier" w:hAnsi="Courier" w:cs="Courier"/>
          <w:sz w:val="26"/>
          <w:szCs w:val="26"/>
        </w:rPr>
        <w:t xml:space="preserve"> finished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```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End with an example of getting some data out of the system or using it for a little demo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Running the tests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Explain how to run the automated tests for this system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### Break down into end to end tests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Explain what these tests test and why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```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Give an example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```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### And coding style tests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Explain what these tests test and why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```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Give an example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```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Deployment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Add additional notes about how to deploy this on a live system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Built With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* [</w:t>
      </w:r>
      <w:proofErr w:type="spellStart"/>
      <w:r>
        <w:rPr>
          <w:rFonts w:ascii="Courier" w:hAnsi="Courier" w:cs="Courier"/>
          <w:sz w:val="26"/>
          <w:szCs w:val="26"/>
        </w:rPr>
        <w:t>Dropwizard</w:t>
      </w:r>
      <w:proofErr w:type="spellEnd"/>
      <w:proofErr w:type="gramStart"/>
      <w:r>
        <w:rPr>
          <w:rFonts w:ascii="Courier" w:hAnsi="Courier" w:cs="Courier"/>
          <w:sz w:val="26"/>
          <w:szCs w:val="26"/>
        </w:rPr>
        <w:t>](</w:t>
      </w:r>
      <w:proofErr w:type="gramEnd"/>
      <w:r>
        <w:rPr>
          <w:rFonts w:ascii="Courier" w:hAnsi="Courier" w:cs="Courier"/>
          <w:sz w:val="26"/>
          <w:szCs w:val="26"/>
        </w:rPr>
        <w:t>http://www.dropwizard.io/1.0.2/docs/) - The web framework used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* [Maven</w:t>
      </w:r>
      <w:proofErr w:type="gramStart"/>
      <w:r>
        <w:rPr>
          <w:rFonts w:ascii="Courier" w:hAnsi="Courier" w:cs="Courier"/>
          <w:sz w:val="26"/>
          <w:szCs w:val="26"/>
        </w:rPr>
        <w:t>](</w:t>
      </w:r>
      <w:proofErr w:type="gramEnd"/>
      <w:r>
        <w:rPr>
          <w:rFonts w:ascii="Courier" w:hAnsi="Courier" w:cs="Courier"/>
          <w:sz w:val="26"/>
          <w:szCs w:val="26"/>
        </w:rPr>
        <w:t>https://maven.apache.org/) - Dependency Management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* [ROME</w:t>
      </w:r>
      <w:proofErr w:type="gramStart"/>
      <w:r>
        <w:rPr>
          <w:rFonts w:ascii="Courier" w:hAnsi="Courier" w:cs="Courier"/>
          <w:sz w:val="26"/>
          <w:szCs w:val="26"/>
        </w:rPr>
        <w:t>](</w:t>
      </w:r>
      <w:proofErr w:type="gramEnd"/>
      <w:r>
        <w:rPr>
          <w:rFonts w:ascii="Courier" w:hAnsi="Courier" w:cs="Courier"/>
          <w:sz w:val="26"/>
          <w:szCs w:val="26"/>
        </w:rPr>
        <w:t>https://rometools.github.io/rome/) - Used to generate RSS Feeds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Contributing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Please read [CONTRIBUTING.md</w:t>
      </w:r>
      <w:proofErr w:type="gramStart"/>
      <w:r>
        <w:rPr>
          <w:rFonts w:ascii="Courier" w:hAnsi="Courier" w:cs="Courier"/>
          <w:sz w:val="26"/>
          <w:szCs w:val="26"/>
        </w:rPr>
        <w:t>](</w:t>
      </w:r>
      <w:proofErr w:type="gramEnd"/>
      <w:r>
        <w:rPr>
          <w:rFonts w:ascii="Courier" w:hAnsi="Courier" w:cs="Courier"/>
          <w:sz w:val="26"/>
          <w:szCs w:val="26"/>
        </w:rPr>
        <w:t>https://gist.github.com/PurpleBooth/b24679402957c63ec426) for details on our code of conduct, and the process for submitting pull requests to us.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Versioning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We use [</w:t>
      </w:r>
      <w:proofErr w:type="spellStart"/>
      <w:r>
        <w:rPr>
          <w:rFonts w:ascii="Courier" w:hAnsi="Courier" w:cs="Courier"/>
          <w:sz w:val="26"/>
          <w:szCs w:val="26"/>
        </w:rPr>
        <w:t>SemVer</w:t>
      </w:r>
      <w:proofErr w:type="spellEnd"/>
      <w:proofErr w:type="gramStart"/>
      <w:r>
        <w:rPr>
          <w:rFonts w:ascii="Courier" w:hAnsi="Courier" w:cs="Courier"/>
          <w:sz w:val="26"/>
          <w:szCs w:val="26"/>
        </w:rPr>
        <w:t>](</w:t>
      </w:r>
      <w:proofErr w:type="gramEnd"/>
      <w:r>
        <w:rPr>
          <w:rFonts w:ascii="Courier" w:hAnsi="Courier" w:cs="Courier"/>
          <w:sz w:val="26"/>
          <w:szCs w:val="26"/>
        </w:rPr>
        <w:t>http://semver.org/) for versioning. For the versions available, see the [tags on this repository</w:t>
      </w:r>
      <w:proofErr w:type="gramStart"/>
      <w:r>
        <w:rPr>
          <w:rFonts w:ascii="Courier" w:hAnsi="Courier" w:cs="Courier"/>
          <w:sz w:val="26"/>
          <w:szCs w:val="26"/>
        </w:rPr>
        <w:t>](</w:t>
      </w:r>
      <w:proofErr w:type="gramEnd"/>
      <w:r>
        <w:rPr>
          <w:rFonts w:ascii="Courier" w:hAnsi="Courier" w:cs="Courier"/>
          <w:sz w:val="26"/>
          <w:szCs w:val="26"/>
        </w:rPr>
        <w:t xml:space="preserve">https://github.com/your/project/tags). 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>## Authors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* **Billie Thompson** - *Initial work* - [</w:t>
      </w:r>
      <w:proofErr w:type="spellStart"/>
      <w:r>
        <w:rPr>
          <w:rFonts w:ascii="Courier" w:hAnsi="Courier" w:cs="Courier"/>
          <w:sz w:val="26"/>
          <w:szCs w:val="26"/>
        </w:rPr>
        <w:t>PurpleBooth</w:t>
      </w:r>
      <w:proofErr w:type="spellEnd"/>
      <w:proofErr w:type="gramStart"/>
      <w:r>
        <w:rPr>
          <w:rFonts w:ascii="Courier" w:hAnsi="Courier" w:cs="Courier"/>
          <w:sz w:val="26"/>
          <w:szCs w:val="26"/>
        </w:rPr>
        <w:t>](</w:t>
      </w:r>
      <w:proofErr w:type="gramEnd"/>
      <w:r>
        <w:rPr>
          <w:rFonts w:ascii="Courier" w:hAnsi="Courier" w:cs="Courier"/>
          <w:sz w:val="26"/>
          <w:szCs w:val="26"/>
        </w:rPr>
        <w:t>https://github.com/PurpleBooth)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See also the list of [contributors</w:t>
      </w:r>
      <w:proofErr w:type="gramStart"/>
      <w:r>
        <w:rPr>
          <w:rFonts w:ascii="Courier" w:hAnsi="Courier" w:cs="Courier"/>
          <w:sz w:val="26"/>
          <w:szCs w:val="26"/>
        </w:rPr>
        <w:t>](</w:t>
      </w:r>
      <w:proofErr w:type="gramEnd"/>
      <w:r>
        <w:rPr>
          <w:rFonts w:ascii="Courier" w:hAnsi="Courier" w:cs="Courier"/>
          <w:sz w:val="26"/>
          <w:szCs w:val="26"/>
        </w:rPr>
        <w:t>https://github.com/your/project/contributors) who participated in this project.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License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This project is licensed under the MIT License - see the [LICENSE.md</w:t>
      </w:r>
      <w:proofErr w:type="gramStart"/>
      <w:r>
        <w:rPr>
          <w:rFonts w:ascii="Courier" w:hAnsi="Courier" w:cs="Courier"/>
          <w:sz w:val="26"/>
          <w:szCs w:val="26"/>
        </w:rPr>
        <w:t>](</w:t>
      </w:r>
      <w:proofErr w:type="gramEnd"/>
      <w:r>
        <w:rPr>
          <w:rFonts w:ascii="Courier" w:hAnsi="Courier" w:cs="Courier"/>
          <w:sz w:val="26"/>
          <w:szCs w:val="26"/>
        </w:rPr>
        <w:t>LICENSE.md) file for details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## Acknowledgments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* Hat tip to anyone whose code was used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* Inspiration</w:t>
      </w:r>
    </w:p>
    <w:p w:rsidR="00EE3774" w:rsidRDefault="00EE3774" w:rsidP="00EE37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*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etc</w:t>
      </w:r>
      <w:proofErr w:type="spellEnd"/>
      <w:proofErr w:type="gramEnd"/>
    </w:p>
    <w:p w:rsidR="00AF6710" w:rsidRPr="00EE3774" w:rsidRDefault="00AF6710" w:rsidP="00EE3774"/>
    <w:sectPr w:rsidR="00AF6710" w:rsidRPr="00EE3774" w:rsidSect="00E30F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74"/>
    <w:rsid w:val="0083674E"/>
    <w:rsid w:val="00AF6710"/>
    <w:rsid w:val="00EE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A8996-1276-47D2-8407-68B14EE9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Ulanoski</dc:creator>
  <cp:keywords/>
  <dc:description/>
  <cp:lastModifiedBy>Mike Ulanoski</cp:lastModifiedBy>
  <cp:revision>2</cp:revision>
  <dcterms:created xsi:type="dcterms:W3CDTF">2018-11-02T21:13:00Z</dcterms:created>
  <dcterms:modified xsi:type="dcterms:W3CDTF">2018-11-02T21:22:00Z</dcterms:modified>
</cp:coreProperties>
</file>